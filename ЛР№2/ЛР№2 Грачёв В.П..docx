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5DCF" w:rsidRPr="0018115F" w:rsidRDefault="007F5DCF" w:rsidP="007F5D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115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Министерство образования и науки Российской Федерации</w:t>
      </w:r>
    </w:p>
    <w:p w:rsidR="007F5DCF" w:rsidRPr="0018115F" w:rsidRDefault="007F5DCF" w:rsidP="007F5D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115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Федеральное государственное автономное образовательное</w:t>
      </w:r>
    </w:p>
    <w:p w:rsidR="007F5DCF" w:rsidRPr="0018115F" w:rsidRDefault="007F5DCF" w:rsidP="007F5D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115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учреждение высшего образования</w:t>
      </w:r>
    </w:p>
    <w:p w:rsidR="007F5DCF" w:rsidRPr="0018115F" w:rsidRDefault="007F5DCF" w:rsidP="007F5D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115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Национальный исследовательский университет «МИЭТ»</w:t>
      </w:r>
    </w:p>
    <w:p w:rsidR="007F5DCF" w:rsidRPr="0018115F" w:rsidRDefault="007F5DCF" w:rsidP="007F5D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F5DCF" w:rsidRPr="0018115F" w:rsidRDefault="007F5DCF" w:rsidP="007F5DC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115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Институт Системной и программной инженерии и информационных технологий</w:t>
      </w:r>
    </w:p>
    <w:p w:rsidR="007F5DCF" w:rsidRPr="0018115F" w:rsidRDefault="007F5DCF" w:rsidP="007F5D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115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8115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8115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8115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8115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7F5DCF" w:rsidRPr="00A047A3" w:rsidRDefault="007F5DCF" w:rsidP="007F5DC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115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Дисциплина: </w:t>
      </w:r>
      <w:r w:rsidR="00FB3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Программирование на языке высокого уровня. С++</w:t>
      </w:r>
    </w:p>
    <w:p w:rsidR="007F5DCF" w:rsidRPr="0018115F" w:rsidRDefault="007F5DCF" w:rsidP="007F5D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F5DCF" w:rsidRPr="00AC4D27" w:rsidRDefault="007F5DCF" w:rsidP="00FB39F1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18115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Отчет по </w:t>
      </w:r>
      <w:r w:rsidR="00AC4D2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лабораторной</w:t>
      </w:r>
      <w:r w:rsidR="00FB3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работе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№</w:t>
      </w:r>
      <w:r w:rsidR="00B340C9" w:rsidRPr="00AC4D2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</w:t>
      </w:r>
    </w:p>
    <w:p w:rsidR="00D5018B" w:rsidRPr="00D5018B" w:rsidRDefault="00D5018B" w:rsidP="00FB39F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Вариант</w:t>
      </w:r>
      <w:r w:rsidRPr="00B340C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№4</w:t>
      </w:r>
    </w:p>
    <w:p w:rsidR="007F5DCF" w:rsidRPr="0018115F" w:rsidRDefault="007F5DCF" w:rsidP="007F5D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F5DCF" w:rsidRPr="0018115F" w:rsidRDefault="007F5DCF" w:rsidP="007F5DCF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115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Выполнил</w:t>
      </w:r>
    </w:p>
    <w:p w:rsidR="007F5DCF" w:rsidRPr="0018115F" w:rsidRDefault="007F5DCF" w:rsidP="007F5DCF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115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студент ПрИТ-12:</w:t>
      </w:r>
    </w:p>
    <w:p w:rsidR="007F5DCF" w:rsidRPr="0018115F" w:rsidRDefault="007F5DCF" w:rsidP="007F5DCF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Грачёв В.П.</w:t>
      </w:r>
    </w:p>
    <w:p w:rsidR="007F5DCF" w:rsidRPr="0018115F" w:rsidRDefault="007F5DCF" w:rsidP="007F5DCF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115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Преподаватель:</w:t>
      </w:r>
    </w:p>
    <w:p w:rsidR="007F5DCF" w:rsidRPr="00D5018B" w:rsidRDefault="00FB39F1" w:rsidP="007F5DCF"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D5018B">
        <w:rPr>
          <w:rStyle w:val="a4"/>
          <w:rFonts w:ascii="Times New Roman" w:hAnsi="Times New Roman" w:cs="Times New Roman"/>
          <w:b w:val="0"/>
          <w:color w:val="000000"/>
          <w:sz w:val="26"/>
          <w:szCs w:val="26"/>
          <w:shd w:val="clear" w:color="auto" w:fill="FFFFFF"/>
        </w:rPr>
        <w:t>Квач А.И.</w:t>
      </w:r>
    </w:p>
    <w:p w:rsidR="007F5DCF" w:rsidRDefault="007F5DCF" w:rsidP="007F5D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F5DCF" w:rsidRDefault="007F5DCF" w:rsidP="007F5D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F5DCF" w:rsidRDefault="007F5DCF" w:rsidP="007F5D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F5DCF" w:rsidRDefault="007F5DCF" w:rsidP="007F5D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F5DCF" w:rsidRDefault="007F5DCF" w:rsidP="007F5D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F5DCF" w:rsidRDefault="007F5DCF" w:rsidP="007F5D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F5DCF" w:rsidRDefault="007F5DCF" w:rsidP="007F5D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F5DCF" w:rsidRDefault="007F5DCF" w:rsidP="007F5D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F5DCF" w:rsidRDefault="007F5DCF" w:rsidP="007F5D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F5DCF" w:rsidRDefault="007F5DCF" w:rsidP="007F5D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F5DCF" w:rsidRPr="0018115F" w:rsidRDefault="007F5DCF" w:rsidP="007F5D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B39F1" w:rsidRDefault="007F5DCF" w:rsidP="00F97A7F">
      <w:pPr>
        <w:spacing w:before="280" w:after="28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18115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Москва, 202</w:t>
      </w:r>
      <w:r w:rsidR="00DD69B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</w:t>
      </w:r>
    </w:p>
    <w:p w:rsidR="00BB1CD3" w:rsidRDefault="00BB1CD3" w:rsidP="00BB1CD3">
      <w:pPr>
        <w:pStyle w:val="ae"/>
        <w:rPr>
          <w:rFonts w:eastAsia="Times New Roman"/>
        </w:rPr>
      </w:pPr>
      <w:r>
        <w:rPr>
          <w:rFonts w:eastAsia="Times New Roman"/>
        </w:rPr>
        <w:lastRenderedPageBreak/>
        <w:t>Блок 1:</w:t>
      </w:r>
    </w:p>
    <w:p w:rsidR="00AC4D27" w:rsidRDefault="00AC4D27" w:rsidP="00AC4D27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noProof/>
          <w:lang w:eastAsia="ru-RU"/>
        </w:rPr>
        <w:drawing>
          <wp:inline distT="0" distB="0" distL="0" distR="0" wp14:anchorId="3ACFA0F1" wp14:editId="22D2E15A">
            <wp:extent cx="4124325" cy="8001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D27" w:rsidRDefault="006F2673" w:rsidP="00AC4D27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noProof/>
          <w:lang w:eastAsia="ru-RU"/>
        </w:rPr>
        <w:drawing>
          <wp:inline distT="0" distB="0" distL="0" distR="0" wp14:anchorId="2EBEF005" wp14:editId="4AE6884A">
            <wp:extent cx="5419725" cy="71913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719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D27" w:rsidRDefault="00AC4D27" w:rsidP="00AC4D27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6B0FBD9" wp14:editId="3EBA7326">
            <wp:extent cx="3761117" cy="400640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7260" cy="4034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D27" w:rsidRDefault="00AC4D27" w:rsidP="00AC4D27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noProof/>
          <w:lang w:eastAsia="ru-RU"/>
        </w:rPr>
        <w:drawing>
          <wp:inline distT="0" distB="0" distL="0" distR="0" wp14:anchorId="13BD782F" wp14:editId="66B85B7E">
            <wp:extent cx="5898444" cy="974785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010" cy="981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D27" w:rsidRDefault="00AC4D27" w:rsidP="00AC4D27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2748C1BD" wp14:editId="2D3D392B">
            <wp:extent cx="5940425" cy="115125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C4D27" w:rsidRDefault="00AC4D27" w:rsidP="00BB1CD3">
      <w:pPr>
        <w:pStyle w:val="ae"/>
      </w:pPr>
      <w:r w:rsidRPr="00BB1CD3">
        <w:drawing>
          <wp:inline distT="0" distB="0" distL="0" distR="0" wp14:anchorId="5F4F5EE5" wp14:editId="02F869C3">
            <wp:extent cx="5940425" cy="1062990"/>
            <wp:effectExtent l="0" t="0" r="3175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CD3" w:rsidRDefault="00BB1CD3" w:rsidP="00BB1CD3"/>
    <w:p w:rsidR="00BB1CD3" w:rsidRDefault="00BB1CD3" w:rsidP="00BB1CD3"/>
    <w:p w:rsidR="00BB1CD3" w:rsidRDefault="00BB1CD3" w:rsidP="00BB1CD3"/>
    <w:p w:rsidR="00BB1CD3" w:rsidRPr="00BB1CD3" w:rsidRDefault="00BB1CD3" w:rsidP="00BB1CD3"/>
    <w:p w:rsidR="00BB1CD3" w:rsidRDefault="00BB1CD3" w:rsidP="00BB1CD3">
      <w:pPr>
        <w:pStyle w:val="ae"/>
      </w:pPr>
      <w:r w:rsidRPr="00BB1CD3">
        <w:lastRenderedPageBreak/>
        <w:t>Блок 2:</w:t>
      </w:r>
    </w:p>
    <w:p w:rsidR="00BB1CD3" w:rsidRPr="00BB1CD3" w:rsidRDefault="00BB1CD3" w:rsidP="00BB1CD3">
      <w:r>
        <w:rPr>
          <w:noProof/>
          <w:lang w:eastAsia="ru-RU"/>
        </w:rPr>
        <w:drawing>
          <wp:inline distT="0" distB="0" distL="0" distR="0" wp14:anchorId="7EEDAE95" wp14:editId="361F643C">
            <wp:extent cx="4086225" cy="3524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CD3" w:rsidRDefault="00BB1CD3" w:rsidP="00BB1CD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268157D" wp14:editId="2A9BDE21">
            <wp:extent cx="5191125" cy="50863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CD3" w:rsidRDefault="00BB1CD3" w:rsidP="00BB1CD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CBBCE73" wp14:editId="025CF2ED">
            <wp:extent cx="5940425" cy="93281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CD3" w:rsidRPr="00BB1CD3" w:rsidRDefault="00BB1CD3" w:rsidP="00BB1CD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DEB026A" wp14:editId="74BB41C0">
            <wp:extent cx="5940425" cy="113728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1CD3" w:rsidRPr="00BB1C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0FBB" w:rsidRDefault="00D50FBB" w:rsidP="007F5DCF">
      <w:pPr>
        <w:spacing w:after="0" w:line="240" w:lineRule="auto"/>
      </w:pPr>
      <w:r>
        <w:separator/>
      </w:r>
    </w:p>
  </w:endnote>
  <w:endnote w:type="continuationSeparator" w:id="0">
    <w:p w:rsidR="00D50FBB" w:rsidRDefault="00D50FBB" w:rsidP="007F5D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0FBB" w:rsidRDefault="00D50FBB" w:rsidP="007F5DCF">
      <w:pPr>
        <w:spacing w:after="0" w:line="240" w:lineRule="auto"/>
      </w:pPr>
      <w:r>
        <w:separator/>
      </w:r>
    </w:p>
  </w:footnote>
  <w:footnote w:type="continuationSeparator" w:id="0">
    <w:p w:rsidR="00D50FBB" w:rsidRDefault="00D50FBB" w:rsidP="007F5D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5"/>
    <w:multiLevelType w:val="singleLevel"/>
    <w:tmpl w:val="00000005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0000007"/>
    <w:multiLevelType w:val="singleLevel"/>
    <w:tmpl w:val="00000007"/>
    <w:name w:val="WW8Num17"/>
    <w:lvl w:ilvl="0">
      <w:start w:val="1"/>
      <w:numFmt w:val="bullet"/>
      <w:lvlText w:val=""/>
      <w:lvlJc w:val="left"/>
      <w:pPr>
        <w:tabs>
          <w:tab w:val="num" w:pos="360"/>
        </w:tabs>
        <w:ind w:left="0" w:firstLine="0"/>
      </w:pPr>
      <w:rPr>
        <w:rFonts w:ascii="Symbol" w:hAnsi="Symbol"/>
      </w:rPr>
    </w:lvl>
  </w:abstractNum>
  <w:abstractNum w:abstractNumId="4" w15:restartNumberingAfterBreak="0">
    <w:nsid w:val="0000000A"/>
    <w:multiLevelType w:val="multilevel"/>
    <w:tmpl w:val="0000000A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lowerLetter"/>
      <w:pStyle w:val="2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000000B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000000C"/>
    <w:multiLevelType w:val="multilevel"/>
    <w:tmpl w:val="0000000C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000000F"/>
    <w:multiLevelType w:val="multilevel"/>
    <w:tmpl w:val="0000000F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0000010"/>
    <w:multiLevelType w:val="multilevel"/>
    <w:tmpl w:val="00000010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00000011"/>
    <w:multiLevelType w:val="multilevel"/>
    <w:tmpl w:val="00000011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00000012"/>
    <w:multiLevelType w:val="multilevel"/>
    <w:tmpl w:val="00000012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0000013"/>
    <w:multiLevelType w:val="multilevel"/>
    <w:tmpl w:val="00000013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0000014"/>
    <w:multiLevelType w:val="multilevel"/>
    <w:tmpl w:val="00000014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0000015"/>
    <w:multiLevelType w:val="multilevel"/>
    <w:tmpl w:val="00000015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0000016"/>
    <w:multiLevelType w:val="multilevel"/>
    <w:tmpl w:val="00000016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00000017"/>
    <w:multiLevelType w:val="multilevel"/>
    <w:tmpl w:val="00000017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00000018"/>
    <w:multiLevelType w:val="multilevel"/>
    <w:tmpl w:val="00000018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00000019"/>
    <w:multiLevelType w:val="multilevel"/>
    <w:tmpl w:val="00000019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0000001A"/>
    <w:multiLevelType w:val="multilevel"/>
    <w:tmpl w:val="0000001A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0000001B"/>
    <w:multiLevelType w:val="multilevel"/>
    <w:tmpl w:val="0000001B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0000001C"/>
    <w:multiLevelType w:val="multilevel"/>
    <w:tmpl w:val="0000001C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0000001D"/>
    <w:multiLevelType w:val="multilevel"/>
    <w:tmpl w:val="0000001D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0000001E"/>
    <w:multiLevelType w:val="multilevel"/>
    <w:tmpl w:val="0000001E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0629035B"/>
    <w:multiLevelType w:val="multilevel"/>
    <w:tmpl w:val="AC98CFEE"/>
    <w:lvl w:ilvl="0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2629"/>
        </w:tabs>
        <w:ind w:left="2629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089D30A7"/>
    <w:multiLevelType w:val="multilevel"/>
    <w:tmpl w:val="62360E78"/>
    <w:lvl w:ilvl="0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27C97B96"/>
    <w:multiLevelType w:val="multilevel"/>
    <w:tmpl w:val="1F0EC062"/>
    <w:lvl w:ilvl="0">
      <w:start w:val="1"/>
      <w:numFmt w:val="decimal"/>
      <w:lvlText w:val="%1"/>
      <w:lvlJc w:val="left"/>
      <w:pPr>
        <w:ind w:left="795" w:hanging="7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7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95" w:hanging="79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95" w:hanging="79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6" w15:restartNumberingAfterBreak="0">
    <w:nsid w:val="2FCA204B"/>
    <w:multiLevelType w:val="hybridMultilevel"/>
    <w:tmpl w:val="1F207D2C"/>
    <w:lvl w:ilvl="0" w:tplc="04190001">
      <w:start w:val="1"/>
      <w:numFmt w:val="bullet"/>
      <w:lvlText w:val=""/>
      <w:lvlJc w:val="left"/>
      <w:pPr>
        <w:ind w:left="48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5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2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9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7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4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1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8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596" w:hanging="360"/>
      </w:pPr>
      <w:rPr>
        <w:rFonts w:ascii="Wingdings" w:hAnsi="Wingdings" w:hint="default"/>
      </w:rPr>
    </w:lvl>
  </w:abstractNum>
  <w:abstractNum w:abstractNumId="27" w15:restartNumberingAfterBreak="0">
    <w:nsid w:val="3D0F3A08"/>
    <w:multiLevelType w:val="multilevel"/>
    <w:tmpl w:val="AC98CFEE"/>
    <w:lvl w:ilvl="0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2629"/>
        </w:tabs>
        <w:ind w:left="2629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24438DB"/>
    <w:multiLevelType w:val="multilevel"/>
    <w:tmpl w:val="62360E78"/>
    <w:lvl w:ilvl="0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2C639B5"/>
    <w:multiLevelType w:val="multilevel"/>
    <w:tmpl w:val="1D92EC38"/>
    <w:lvl w:ilvl="0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B7C7C27"/>
    <w:multiLevelType w:val="hybridMultilevel"/>
    <w:tmpl w:val="F35CB74A"/>
    <w:lvl w:ilvl="0" w:tplc="041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AC97283"/>
    <w:multiLevelType w:val="multilevel"/>
    <w:tmpl w:val="AC98CFEE"/>
    <w:lvl w:ilvl="0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2629"/>
        </w:tabs>
        <w:ind w:left="2629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30"/>
  </w:num>
  <w:num w:numId="3">
    <w:abstractNumId w:val="5"/>
  </w:num>
  <w:num w:numId="4">
    <w:abstractNumId w:val="26"/>
  </w:num>
  <w:num w:numId="5">
    <w:abstractNumId w:val="29"/>
  </w:num>
  <w:num w:numId="6">
    <w:abstractNumId w:val="24"/>
  </w:num>
  <w:num w:numId="7">
    <w:abstractNumId w:val="28"/>
  </w:num>
  <w:num w:numId="8">
    <w:abstractNumId w:val="23"/>
  </w:num>
  <w:num w:numId="9">
    <w:abstractNumId w:val="27"/>
  </w:num>
  <w:num w:numId="10">
    <w:abstractNumId w:val="6"/>
  </w:num>
  <w:num w:numId="11">
    <w:abstractNumId w:val="31"/>
  </w:num>
  <w:num w:numId="12">
    <w:abstractNumId w:val="0"/>
  </w:num>
  <w:num w:numId="13">
    <w:abstractNumId w:val="1"/>
  </w:num>
  <w:num w:numId="14">
    <w:abstractNumId w:val="2"/>
  </w:num>
  <w:num w:numId="15">
    <w:abstractNumId w:val="3"/>
  </w:num>
  <w:num w:numId="16">
    <w:abstractNumId w:val="7"/>
  </w:num>
  <w:num w:numId="17">
    <w:abstractNumId w:val="8"/>
  </w:num>
  <w:num w:numId="18">
    <w:abstractNumId w:val="9"/>
  </w:num>
  <w:num w:numId="19">
    <w:abstractNumId w:val="10"/>
  </w:num>
  <w:num w:numId="20">
    <w:abstractNumId w:val="11"/>
  </w:num>
  <w:num w:numId="21">
    <w:abstractNumId w:val="12"/>
  </w:num>
  <w:num w:numId="22">
    <w:abstractNumId w:val="13"/>
  </w:num>
  <w:num w:numId="23">
    <w:abstractNumId w:val="14"/>
  </w:num>
  <w:num w:numId="24">
    <w:abstractNumId w:val="15"/>
  </w:num>
  <w:num w:numId="25">
    <w:abstractNumId w:val="16"/>
  </w:num>
  <w:num w:numId="26">
    <w:abstractNumId w:val="17"/>
  </w:num>
  <w:num w:numId="27">
    <w:abstractNumId w:val="18"/>
  </w:num>
  <w:num w:numId="28">
    <w:abstractNumId w:val="19"/>
  </w:num>
  <w:num w:numId="29">
    <w:abstractNumId w:val="20"/>
  </w:num>
  <w:num w:numId="30">
    <w:abstractNumId w:val="21"/>
  </w:num>
  <w:num w:numId="31">
    <w:abstractNumId w:val="22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CFA"/>
    <w:rsid w:val="0007796C"/>
    <w:rsid w:val="000D79E9"/>
    <w:rsid w:val="001D3986"/>
    <w:rsid w:val="00311069"/>
    <w:rsid w:val="003201EF"/>
    <w:rsid w:val="003A20C4"/>
    <w:rsid w:val="00402CFA"/>
    <w:rsid w:val="004A12D4"/>
    <w:rsid w:val="004C2BAB"/>
    <w:rsid w:val="00563A13"/>
    <w:rsid w:val="005644F9"/>
    <w:rsid w:val="0057327A"/>
    <w:rsid w:val="006125C7"/>
    <w:rsid w:val="006F2673"/>
    <w:rsid w:val="00764D88"/>
    <w:rsid w:val="007947D1"/>
    <w:rsid w:val="007F148E"/>
    <w:rsid w:val="007F5DCF"/>
    <w:rsid w:val="00916A51"/>
    <w:rsid w:val="00A928E9"/>
    <w:rsid w:val="00AC4D27"/>
    <w:rsid w:val="00B340C9"/>
    <w:rsid w:val="00B8699C"/>
    <w:rsid w:val="00B96316"/>
    <w:rsid w:val="00BB1CD3"/>
    <w:rsid w:val="00CA7913"/>
    <w:rsid w:val="00D5018B"/>
    <w:rsid w:val="00D50FBB"/>
    <w:rsid w:val="00DD69B7"/>
    <w:rsid w:val="00EC3FDA"/>
    <w:rsid w:val="00F97A7F"/>
    <w:rsid w:val="00FB39F1"/>
    <w:rsid w:val="00FE3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860EE6-0CAE-43C2-92A1-0B8D07E20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F5DCF"/>
  </w:style>
  <w:style w:type="paragraph" w:styleId="1">
    <w:name w:val="heading 1"/>
    <w:basedOn w:val="a0"/>
    <w:next w:val="a0"/>
    <w:link w:val="10"/>
    <w:qFormat/>
    <w:rsid w:val="005644F9"/>
    <w:pPr>
      <w:keepNext/>
      <w:numPr>
        <w:numId w:val="1"/>
      </w:numPr>
      <w:suppressAutoHyphens/>
      <w:spacing w:before="120" w:after="120" w:line="240" w:lineRule="auto"/>
      <w:jc w:val="center"/>
      <w:outlineLvl w:val="0"/>
    </w:pPr>
    <w:rPr>
      <w:rFonts w:ascii="Times New Roman" w:eastAsia="Times New Roman" w:hAnsi="Times New Roman" w:cs="Times New Roman"/>
      <w:b/>
      <w:sz w:val="28"/>
      <w:szCs w:val="20"/>
      <w:lang w:eastAsia="ar-SA"/>
    </w:rPr>
  </w:style>
  <w:style w:type="paragraph" w:styleId="2">
    <w:name w:val="heading 2"/>
    <w:basedOn w:val="a0"/>
    <w:next w:val="a0"/>
    <w:link w:val="20"/>
    <w:qFormat/>
    <w:rsid w:val="005644F9"/>
    <w:pPr>
      <w:keepNext/>
      <w:numPr>
        <w:ilvl w:val="1"/>
        <w:numId w:val="1"/>
      </w:numPr>
      <w:suppressAutoHyphens/>
      <w:spacing w:before="120" w:after="120" w:line="240" w:lineRule="auto"/>
      <w:jc w:val="center"/>
      <w:outlineLvl w:val="1"/>
    </w:pPr>
    <w:rPr>
      <w:rFonts w:ascii="Times New Roman" w:eastAsia="Times New Roman" w:hAnsi="Times New Roman" w:cs="Times New Roman"/>
      <w:b/>
      <w:sz w:val="26"/>
      <w:szCs w:val="20"/>
      <w:lang w:eastAsia="ar-SA"/>
    </w:rPr>
  </w:style>
  <w:style w:type="paragraph" w:styleId="3">
    <w:name w:val="heading 3"/>
    <w:basedOn w:val="a0"/>
    <w:next w:val="a0"/>
    <w:link w:val="30"/>
    <w:uiPriority w:val="9"/>
    <w:unhideWhenUsed/>
    <w:qFormat/>
    <w:rsid w:val="00F97A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qFormat/>
    <w:rsid w:val="005644F9"/>
    <w:pPr>
      <w:numPr>
        <w:ilvl w:val="3"/>
        <w:numId w:val="1"/>
      </w:numPr>
      <w:spacing w:after="0" w:line="240" w:lineRule="auto"/>
      <w:ind w:left="709" w:firstLine="0"/>
      <w:jc w:val="both"/>
      <w:outlineLvl w:val="3"/>
    </w:pPr>
    <w:rPr>
      <w:rFonts w:ascii="Times New Roman" w:eastAsia="Times New Roman" w:hAnsi="Times New Roman" w:cs="Times New Roman"/>
      <w:b/>
      <w:i/>
      <w:sz w:val="26"/>
      <w:szCs w:val="24"/>
      <w:u w:val="single"/>
      <w:lang w:eastAsia="ar-SA"/>
    </w:rPr>
  </w:style>
  <w:style w:type="paragraph" w:styleId="5">
    <w:name w:val="heading 5"/>
    <w:basedOn w:val="a0"/>
    <w:next w:val="a0"/>
    <w:link w:val="50"/>
    <w:uiPriority w:val="9"/>
    <w:unhideWhenUsed/>
    <w:qFormat/>
    <w:rsid w:val="00F97A7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0"/>
    <w:next w:val="a0"/>
    <w:link w:val="60"/>
    <w:uiPriority w:val="9"/>
    <w:unhideWhenUsed/>
    <w:qFormat/>
    <w:rsid w:val="00F97A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Strong"/>
    <w:basedOn w:val="a1"/>
    <w:uiPriority w:val="22"/>
    <w:qFormat/>
    <w:rsid w:val="007F5DCF"/>
    <w:rPr>
      <w:b/>
      <w:bCs/>
    </w:rPr>
  </w:style>
  <w:style w:type="paragraph" w:customStyle="1" w:styleId="11">
    <w:name w:val="Название объекта1"/>
    <w:basedOn w:val="a0"/>
    <w:next w:val="a0"/>
    <w:rsid w:val="007F5DCF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8"/>
      <w:szCs w:val="20"/>
      <w:lang w:eastAsia="ar-SA"/>
    </w:rPr>
  </w:style>
  <w:style w:type="character" w:customStyle="1" w:styleId="a5">
    <w:name w:val="Символ сноски"/>
    <w:rsid w:val="007F5DCF"/>
    <w:rPr>
      <w:vertAlign w:val="superscript"/>
    </w:rPr>
  </w:style>
  <w:style w:type="paragraph" w:styleId="a6">
    <w:name w:val="footnote text"/>
    <w:basedOn w:val="a0"/>
    <w:link w:val="a7"/>
    <w:rsid w:val="007F5DCF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a7">
    <w:name w:val="Текст сноски Знак"/>
    <w:basedOn w:val="a1"/>
    <w:link w:val="a6"/>
    <w:rsid w:val="007F5DCF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a">
    <w:name w:val="Текст задания"/>
    <w:basedOn w:val="a0"/>
    <w:rsid w:val="007F5DCF"/>
    <w:pPr>
      <w:numPr>
        <w:numId w:val="30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after="0" w:line="240" w:lineRule="auto"/>
      <w:jc w:val="both"/>
    </w:pPr>
    <w:rPr>
      <w:rFonts w:ascii="Times New Roman" w:eastAsia="Times New Roman" w:hAnsi="Times New Roman" w:cs="Times New Roman"/>
      <w:iCs/>
      <w:sz w:val="28"/>
      <w:szCs w:val="20"/>
      <w:lang w:eastAsia="ar-SA"/>
    </w:rPr>
  </w:style>
  <w:style w:type="paragraph" w:styleId="a8">
    <w:name w:val="caption"/>
    <w:basedOn w:val="a0"/>
    <w:next w:val="a0"/>
    <w:uiPriority w:val="35"/>
    <w:unhideWhenUsed/>
    <w:qFormat/>
    <w:rsid w:val="007F5DC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1"/>
    <w:link w:val="1"/>
    <w:rsid w:val="005644F9"/>
    <w:rPr>
      <w:rFonts w:ascii="Times New Roman" w:eastAsia="Times New Roman" w:hAnsi="Times New Roman" w:cs="Times New Roman"/>
      <w:b/>
      <w:sz w:val="28"/>
      <w:szCs w:val="20"/>
      <w:lang w:eastAsia="ar-SA"/>
    </w:rPr>
  </w:style>
  <w:style w:type="character" w:customStyle="1" w:styleId="20">
    <w:name w:val="Заголовок 2 Знак"/>
    <w:basedOn w:val="a1"/>
    <w:link w:val="2"/>
    <w:rsid w:val="005644F9"/>
    <w:rPr>
      <w:rFonts w:ascii="Times New Roman" w:eastAsia="Times New Roman" w:hAnsi="Times New Roman" w:cs="Times New Roman"/>
      <w:b/>
      <w:sz w:val="26"/>
      <w:szCs w:val="20"/>
      <w:lang w:eastAsia="ar-SA"/>
    </w:rPr>
  </w:style>
  <w:style w:type="character" w:customStyle="1" w:styleId="40">
    <w:name w:val="Заголовок 4 Знак"/>
    <w:basedOn w:val="a1"/>
    <w:link w:val="4"/>
    <w:rsid w:val="005644F9"/>
    <w:rPr>
      <w:rFonts w:ascii="Times New Roman" w:eastAsia="Times New Roman" w:hAnsi="Times New Roman" w:cs="Times New Roman"/>
      <w:b/>
      <w:i/>
      <w:sz w:val="26"/>
      <w:szCs w:val="24"/>
      <w:u w:val="single"/>
      <w:lang w:eastAsia="ar-SA"/>
    </w:rPr>
  </w:style>
  <w:style w:type="character" w:customStyle="1" w:styleId="a9">
    <w:name w:val="Пункты меню"/>
    <w:rsid w:val="005644F9"/>
    <w:rPr>
      <w:i/>
      <w:iCs/>
      <w:color w:val="333399"/>
      <w:sz w:val="28"/>
    </w:rPr>
  </w:style>
  <w:style w:type="character" w:customStyle="1" w:styleId="aa">
    <w:name w:val="Понятия"/>
    <w:rsid w:val="005644F9"/>
    <w:rPr>
      <w:b/>
      <w:iCs/>
      <w:sz w:val="28"/>
    </w:rPr>
  </w:style>
  <w:style w:type="paragraph" w:styleId="ab">
    <w:name w:val="header"/>
    <w:basedOn w:val="a0"/>
    <w:link w:val="ac"/>
    <w:rsid w:val="005644F9"/>
    <w:pPr>
      <w:tabs>
        <w:tab w:val="center" w:pos="4677"/>
        <w:tab w:val="right" w:pos="9355"/>
      </w:tabs>
      <w:spacing w:after="0" w:line="240" w:lineRule="auto"/>
      <w:jc w:val="both"/>
    </w:pPr>
    <w:rPr>
      <w:rFonts w:ascii="Times New Roman" w:eastAsia="Times New Roman" w:hAnsi="Times New Roman" w:cs="Times New Roman"/>
      <w:sz w:val="26"/>
      <w:szCs w:val="20"/>
      <w:lang w:eastAsia="ar-SA"/>
    </w:rPr>
  </w:style>
  <w:style w:type="character" w:customStyle="1" w:styleId="ac">
    <w:name w:val="Верхний колонтитул Знак"/>
    <w:basedOn w:val="a1"/>
    <w:link w:val="ab"/>
    <w:rsid w:val="005644F9"/>
    <w:rPr>
      <w:rFonts w:ascii="Times New Roman" w:eastAsia="Times New Roman" w:hAnsi="Times New Roman" w:cs="Times New Roman"/>
      <w:sz w:val="26"/>
      <w:szCs w:val="20"/>
      <w:lang w:eastAsia="ar-SA"/>
    </w:rPr>
  </w:style>
  <w:style w:type="paragraph" w:styleId="ad">
    <w:name w:val="No Spacing"/>
    <w:uiPriority w:val="1"/>
    <w:qFormat/>
    <w:rsid w:val="00F97A7F"/>
    <w:pPr>
      <w:spacing w:after="0" w:line="240" w:lineRule="auto"/>
    </w:pPr>
  </w:style>
  <w:style w:type="character" w:customStyle="1" w:styleId="30">
    <w:name w:val="Заголовок 3 Знак"/>
    <w:basedOn w:val="a1"/>
    <w:link w:val="3"/>
    <w:uiPriority w:val="9"/>
    <w:rsid w:val="00F97A7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1"/>
    <w:link w:val="5"/>
    <w:uiPriority w:val="9"/>
    <w:rsid w:val="00F97A7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1"/>
    <w:link w:val="6"/>
    <w:uiPriority w:val="9"/>
    <w:rsid w:val="00F97A7F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ae">
    <w:name w:val="Title"/>
    <w:basedOn w:val="a0"/>
    <w:next w:val="a0"/>
    <w:link w:val="af"/>
    <w:uiPriority w:val="10"/>
    <w:qFormat/>
    <w:rsid w:val="00F97A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">
    <w:name w:val="Название Знак"/>
    <w:basedOn w:val="a1"/>
    <w:link w:val="ae"/>
    <w:uiPriority w:val="10"/>
    <w:rsid w:val="00F97A7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63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0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20705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B2C90A-B52E-4CF3-9523-B203C0D26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4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Грачёв</dc:creator>
  <cp:keywords/>
  <dc:description/>
  <cp:lastModifiedBy>Василий Грачёв</cp:lastModifiedBy>
  <cp:revision>4</cp:revision>
  <dcterms:created xsi:type="dcterms:W3CDTF">2022-02-07T10:19:00Z</dcterms:created>
  <dcterms:modified xsi:type="dcterms:W3CDTF">2022-02-18T08:56:00Z</dcterms:modified>
</cp:coreProperties>
</file>