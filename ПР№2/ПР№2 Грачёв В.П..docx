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24B39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практической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B340C9" w:rsidRPr="00124B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B340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39F1" w:rsidRDefault="007F5DCF" w:rsidP="00F97A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F97A7F" w:rsidRPr="000D79E9" w:rsidRDefault="00916A51" w:rsidP="000D79E9">
      <w:pPr>
        <w:pStyle w:val="ae"/>
      </w:pPr>
      <w:r>
        <w:rPr>
          <w:lang w:val="en-US"/>
        </w:rPr>
        <w:lastRenderedPageBreak/>
        <w:t xml:space="preserve">1.1 </w:t>
      </w:r>
      <w:r w:rsidR="000D79E9">
        <w:t>Задание</w:t>
      </w:r>
    </w:p>
    <w:p w:rsidR="00B340C9" w:rsidRDefault="00B340C9" w:rsidP="00F97A7F">
      <w:r>
        <w:rPr>
          <w:noProof/>
          <w:lang w:eastAsia="ru-RU"/>
        </w:rPr>
        <w:drawing>
          <wp:inline distT="0" distB="0" distL="0" distR="0" wp14:anchorId="43A20B97" wp14:editId="3A03DB02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51" w:rsidRPr="00916A51" w:rsidRDefault="00916A51" w:rsidP="00F97A7F">
      <w:r>
        <w:rPr>
          <w:noProof/>
          <w:lang w:eastAsia="ru-RU"/>
        </w:rPr>
        <w:drawing>
          <wp:inline distT="0" distB="0" distL="0" distR="0" wp14:anchorId="6AFFAA47" wp14:editId="16E197A8">
            <wp:extent cx="5771072" cy="5497789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914" cy="55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Default="00EC3FDA" w:rsidP="00F97A7F"/>
    <w:p w:rsidR="00EC3FDA" w:rsidRDefault="00EC3FDA" w:rsidP="00F97A7F"/>
    <w:p w:rsidR="00EC3FDA" w:rsidRDefault="00EC3FDA" w:rsidP="00F97A7F"/>
    <w:p w:rsidR="00EC3FDA" w:rsidRDefault="00EC3FDA" w:rsidP="00F97A7F"/>
    <w:p w:rsidR="00EC3FDA" w:rsidRDefault="00EC3FDA" w:rsidP="00F97A7F"/>
    <w:p w:rsidR="00EC3FDA" w:rsidRDefault="00EC3FDA" w:rsidP="00F97A7F"/>
    <w:p w:rsidR="00EC3FDA" w:rsidRDefault="00EC3FDA" w:rsidP="00F97A7F">
      <w:r>
        <w:rPr>
          <w:noProof/>
          <w:lang w:eastAsia="ru-RU"/>
        </w:rPr>
        <w:lastRenderedPageBreak/>
        <w:drawing>
          <wp:inline distT="0" distB="0" distL="0" distR="0" wp14:anchorId="55DDE25A" wp14:editId="0CE889BF">
            <wp:extent cx="5940425" cy="2594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Default="00EC3FDA" w:rsidP="00F97A7F">
      <w:r>
        <w:rPr>
          <w:noProof/>
          <w:lang w:eastAsia="ru-RU"/>
        </w:rPr>
        <w:drawing>
          <wp:inline distT="0" distB="0" distL="0" distR="0" wp14:anchorId="58698843" wp14:editId="24E5DE9F">
            <wp:extent cx="461010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E9" w:rsidRDefault="00EC3FDA" w:rsidP="00F97A7F">
      <w:r>
        <w:rPr>
          <w:noProof/>
          <w:lang w:eastAsia="ru-RU"/>
        </w:rPr>
        <w:drawing>
          <wp:inline distT="0" distB="0" distL="0" distR="0" wp14:anchorId="2B38DEEB" wp14:editId="77F9CA26">
            <wp:extent cx="469582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Pr="000D79E9" w:rsidRDefault="00124B39" w:rsidP="00124B39">
      <w:pPr>
        <w:pStyle w:val="ae"/>
      </w:pPr>
      <w:r>
        <w:rPr>
          <w:lang w:val="en-US"/>
        </w:rPr>
        <w:t>1.2</w:t>
      </w:r>
      <w:r>
        <w:rPr>
          <w:lang w:val="en-US"/>
        </w:rPr>
        <w:t xml:space="preserve"> </w:t>
      </w:r>
      <w:r>
        <w:t>Задание</w:t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493D2587" wp14:editId="17341A66">
            <wp:extent cx="5940425" cy="1311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>
      <w:r>
        <w:rPr>
          <w:noProof/>
          <w:lang w:eastAsia="ru-RU"/>
        </w:rPr>
        <w:lastRenderedPageBreak/>
        <w:drawing>
          <wp:inline distT="0" distB="0" distL="0" distR="0" wp14:anchorId="2985E78F" wp14:editId="0BA86C50">
            <wp:extent cx="5940425" cy="3744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4187AF33" wp14:editId="703ABB22">
            <wp:extent cx="5940425" cy="1409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0BACB4C7" wp14:editId="6F2310DF">
            <wp:extent cx="5940425" cy="12357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Pr="000D79E9" w:rsidRDefault="00124B39" w:rsidP="00124B39">
      <w:pPr>
        <w:pStyle w:val="ae"/>
      </w:pPr>
      <w:r>
        <w:rPr>
          <w:lang w:val="en-US"/>
        </w:rPr>
        <w:t>1.3</w:t>
      </w:r>
      <w:r>
        <w:rPr>
          <w:lang w:val="en-US"/>
        </w:rPr>
        <w:t xml:space="preserve"> </w:t>
      </w:r>
      <w:r>
        <w:t>Задание</w:t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1AC7D147" wp14:editId="7A3BF5BD">
            <wp:extent cx="5940425" cy="12788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/>
    <w:p w:rsidR="00124B39" w:rsidRDefault="00124B39" w:rsidP="00F97A7F"/>
    <w:p w:rsidR="00124B39" w:rsidRDefault="00124B39" w:rsidP="00F97A7F">
      <w:r>
        <w:rPr>
          <w:noProof/>
          <w:lang w:eastAsia="ru-RU"/>
        </w:rPr>
        <w:lastRenderedPageBreak/>
        <w:drawing>
          <wp:inline distT="0" distB="0" distL="0" distR="0" wp14:anchorId="2043670A" wp14:editId="543A6BEA">
            <wp:extent cx="4076700" cy="446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3989A4B1" wp14:editId="3455DCE0">
            <wp:extent cx="5940425" cy="14230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39" w:rsidRDefault="00124B39" w:rsidP="00F97A7F">
      <w:r>
        <w:rPr>
          <w:noProof/>
          <w:lang w:eastAsia="ru-RU"/>
        </w:rPr>
        <w:drawing>
          <wp:inline distT="0" distB="0" distL="0" distR="0" wp14:anchorId="4D38DEC5" wp14:editId="6D18F239">
            <wp:extent cx="5940425" cy="1266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E9" w:rsidRPr="000D79E9" w:rsidRDefault="00F97A7F" w:rsidP="000D79E9">
      <w:pPr>
        <w:pStyle w:val="ae"/>
      </w:pPr>
      <w:r>
        <w:t>2.</w:t>
      </w:r>
      <w:r w:rsidR="000D79E9">
        <w:t xml:space="preserve"> 1</w:t>
      </w:r>
      <w:r>
        <w:t xml:space="preserve"> </w:t>
      </w:r>
      <w:r w:rsidR="000D79E9">
        <w:t>задание</w:t>
      </w:r>
    </w:p>
    <w:p w:rsidR="00EC3FDA" w:rsidRDefault="00EC3FDA" w:rsidP="00F97A7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EB6DBF" wp14:editId="3EDDE498">
            <wp:extent cx="5940425" cy="81031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F" w:rsidRPr="000D79E9" w:rsidRDefault="00EC3FDA" w:rsidP="00F97A7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962E54" wp14:editId="221C9197">
            <wp:extent cx="3761117" cy="4006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260" cy="40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F" w:rsidRDefault="00EC3FDA" w:rsidP="00F97A7F">
      <w:r>
        <w:rPr>
          <w:noProof/>
          <w:lang w:eastAsia="ru-RU"/>
        </w:rPr>
        <w:drawing>
          <wp:inline distT="0" distB="0" distL="0" distR="0" wp14:anchorId="091B9BB4" wp14:editId="0903C6D6">
            <wp:extent cx="5898444" cy="97478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010" cy="9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Default="00EC3FDA" w:rsidP="00F97A7F">
      <w:r>
        <w:rPr>
          <w:noProof/>
          <w:lang w:eastAsia="ru-RU"/>
        </w:rPr>
        <w:drawing>
          <wp:inline distT="0" distB="0" distL="0" distR="0" wp14:anchorId="41D74C4F" wp14:editId="5F9B3130">
            <wp:extent cx="5940425" cy="1151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Default="00EC3FDA" w:rsidP="00F97A7F">
      <w:r>
        <w:rPr>
          <w:noProof/>
          <w:lang w:eastAsia="ru-RU"/>
        </w:rPr>
        <w:drawing>
          <wp:inline distT="0" distB="0" distL="0" distR="0" wp14:anchorId="645465C7" wp14:editId="227D53A0">
            <wp:extent cx="5940425" cy="10629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F" w:rsidRDefault="00F97A7F" w:rsidP="00F97A7F">
      <w:pPr>
        <w:pStyle w:val="ae"/>
      </w:pPr>
    </w:p>
    <w:p w:rsidR="00EC3FDA" w:rsidRDefault="00EC3FDA" w:rsidP="00EC3FDA"/>
    <w:p w:rsidR="00EC3FDA" w:rsidRDefault="00EC3FDA" w:rsidP="00EC3FDA"/>
    <w:p w:rsidR="00EC3FDA" w:rsidRPr="00EC3FDA" w:rsidRDefault="00EC3FDA" w:rsidP="00EC3FDA"/>
    <w:p w:rsidR="002124A8" w:rsidRDefault="002124A8" w:rsidP="002124A8">
      <w:pPr>
        <w:pStyle w:val="ae"/>
      </w:pPr>
      <w:r>
        <w:lastRenderedPageBreak/>
        <w:t>3. 1</w:t>
      </w:r>
      <w:r>
        <w:t xml:space="preserve"> задание</w:t>
      </w:r>
    </w:p>
    <w:p w:rsidR="002124A8" w:rsidRDefault="002124A8" w:rsidP="00F97A7F">
      <w:pPr>
        <w:pStyle w:val="ae"/>
        <w:rPr>
          <w:b/>
        </w:rPr>
      </w:pPr>
      <w:r>
        <w:rPr>
          <w:noProof/>
          <w:lang w:eastAsia="ru-RU"/>
        </w:rPr>
        <w:drawing>
          <wp:inline distT="0" distB="0" distL="0" distR="0" wp14:anchorId="1071EC33" wp14:editId="0AB0BC70">
            <wp:extent cx="5295900" cy="657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Default="006B45B4" w:rsidP="006B45B4">
      <w:r>
        <w:rPr>
          <w:noProof/>
          <w:lang w:eastAsia="ru-RU"/>
        </w:rPr>
        <w:drawing>
          <wp:inline distT="0" distB="0" distL="0" distR="0" wp14:anchorId="3C8DBD5A" wp14:editId="0BC544ED">
            <wp:extent cx="4305300" cy="5448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Default="006B45B4" w:rsidP="006B45B4">
      <w:r>
        <w:rPr>
          <w:noProof/>
          <w:lang w:eastAsia="ru-RU"/>
        </w:rPr>
        <w:drawing>
          <wp:inline distT="0" distB="0" distL="0" distR="0" wp14:anchorId="25C8551F" wp14:editId="6DCB71C4">
            <wp:extent cx="5940425" cy="9417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Pr="006B45B4" w:rsidRDefault="006B45B4" w:rsidP="006B45B4">
      <w:r>
        <w:rPr>
          <w:noProof/>
          <w:lang w:eastAsia="ru-RU"/>
        </w:rPr>
        <w:drawing>
          <wp:inline distT="0" distB="0" distL="0" distR="0" wp14:anchorId="132EA29D" wp14:editId="23EBA08A">
            <wp:extent cx="5940425" cy="8845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A8" w:rsidRPr="002124A8" w:rsidRDefault="002124A8" w:rsidP="002124A8">
      <w:pPr>
        <w:rPr>
          <w:lang w:val="en-US"/>
        </w:rPr>
      </w:pPr>
    </w:p>
    <w:p w:rsidR="002124A8" w:rsidRDefault="002124A8" w:rsidP="002124A8">
      <w:pPr>
        <w:pStyle w:val="ae"/>
      </w:pPr>
      <w:r>
        <w:lastRenderedPageBreak/>
        <w:t xml:space="preserve">3. </w:t>
      </w:r>
      <w:r>
        <w:rPr>
          <w:lang w:val="en-US"/>
        </w:rPr>
        <w:t>2</w:t>
      </w:r>
      <w:r>
        <w:t xml:space="preserve"> задание</w:t>
      </w:r>
    </w:p>
    <w:p w:rsidR="002124A8" w:rsidRDefault="002124A8" w:rsidP="002124A8">
      <w:r>
        <w:rPr>
          <w:noProof/>
          <w:lang w:eastAsia="ru-RU"/>
        </w:rPr>
        <w:drawing>
          <wp:inline distT="0" distB="0" distL="0" distR="0" wp14:anchorId="54F3534D" wp14:editId="5C3AC9E4">
            <wp:extent cx="5086350" cy="695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Default="006B45B4" w:rsidP="002124A8">
      <w:r>
        <w:rPr>
          <w:noProof/>
          <w:lang w:eastAsia="ru-RU"/>
        </w:rPr>
        <w:drawing>
          <wp:inline distT="0" distB="0" distL="0" distR="0" wp14:anchorId="0DAD869A" wp14:editId="19F7E03A">
            <wp:extent cx="5467350" cy="340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Default="006B45B4" w:rsidP="002124A8">
      <w:r>
        <w:rPr>
          <w:noProof/>
          <w:lang w:eastAsia="ru-RU"/>
        </w:rPr>
        <w:drawing>
          <wp:inline distT="0" distB="0" distL="0" distR="0" wp14:anchorId="595A5FC6" wp14:editId="137C3C8A">
            <wp:extent cx="5940425" cy="9715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4" w:rsidRPr="00382123" w:rsidRDefault="006B45B4" w:rsidP="002124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5D1174" wp14:editId="1444C697">
            <wp:extent cx="5940425" cy="11271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A8" w:rsidRDefault="002124A8" w:rsidP="002124A8">
      <w:pPr>
        <w:pStyle w:val="ae"/>
      </w:pPr>
      <w:r>
        <w:t xml:space="preserve">3. </w:t>
      </w:r>
      <w:r>
        <w:rPr>
          <w:lang w:val="en-US"/>
        </w:rPr>
        <w:t>3</w:t>
      </w:r>
      <w:r>
        <w:t xml:space="preserve"> задание</w:t>
      </w:r>
    </w:p>
    <w:p w:rsidR="002124A8" w:rsidRDefault="002124A8" w:rsidP="002124A8">
      <w:r>
        <w:rPr>
          <w:noProof/>
          <w:lang w:eastAsia="ru-RU"/>
        </w:rPr>
        <w:drawing>
          <wp:inline distT="0" distB="0" distL="0" distR="0" wp14:anchorId="64A459CD" wp14:editId="62D86238">
            <wp:extent cx="5686425" cy="676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3" w:rsidRDefault="00382123" w:rsidP="002124A8">
      <w:r>
        <w:rPr>
          <w:noProof/>
          <w:lang w:eastAsia="ru-RU"/>
        </w:rPr>
        <w:lastRenderedPageBreak/>
        <w:drawing>
          <wp:inline distT="0" distB="0" distL="0" distR="0" wp14:anchorId="3779988D" wp14:editId="401498ED">
            <wp:extent cx="4371975" cy="33337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3" w:rsidRDefault="00382123" w:rsidP="002124A8">
      <w:r>
        <w:rPr>
          <w:noProof/>
          <w:lang w:eastAsia="ru-RU"/>
        </w:rPr>
        <w:drawing>
          <wp:inline distT="0" distB="0" distL="0" distR="0" wp14:anchorId="29C813CF" wp14:editId="6C98EB4E">
            <wp:extent cx="5940425" cy="9169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23" w:rsidRPr="002124A8" w:rsidRDefault="00382123" w:rsidP="002124A8">
      <w:r>
        <w:rPr>
          <w:noProof/>
          <w:lang w:eastAsia="ru-RU"/>
        </w:rPr>
        <w:drawing>
          <wp:inline distT="0" distB="0" distL="0" distR="0" wp14:anchorId="3AF725F4" wp14:editId="07C81B4F">
            <wp:extent cx="5940425" cy="11137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A7F" w:rsidRDefault="002124A8" w:rsidP="00F97A7F">
      <w:pPr>
        <w:pStyle w:val="ae"/>
      </w:pPr>
      <w:r>
        <w:t>3. 4</w:t>
      </w:r>
      <w:r w:rsidR="00EC3FDA">
        <w:t xml:space="preserve"> задание</w:t>
      </w:r>
    </w:p>
    <w:p w:rsidR="00F97A7F" w:rsidRPr="00F97A7F" w:rsidRDefault="00EC3FDA" w:rsidP="00F97A7F">
      <w:r>
        <w:rPr>
          <w:noProof/>
          <w:lang w:eastAsia="ru-RU"/>
        </w:rPr>
        <w:drawing>
          <wp:inline distT="0" distB="0" distL="0" distR="0" wp14:anchorId="6C19B382" wp14:editId="5EB928A7">
            <wp:extent cx="5467350" cy="80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F" w:rsidRDefault="00EC3FDA" w:rsidP="00F97A7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D1F9A3" wp14:editId="1C0BFFD0">
            <wp:extent cx="3374582" cy="651294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2963" cy="65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Default="00EC3FDA" w:rsidP="00F97A7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6C0A83" wp14:editId="52460361">
            <wp:extent cx="3459192" cy="2961581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1707" cy="30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DA" w:rsidRPr="00EC3FDA" w:rsidRDefault="00EC3FDA" w:rsidP="00F97A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7848A" wp14:editId="7FCB115C">
            <wp:extent cx="5940425" cy="998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206696" wp14:editId="1C0F6E11">
            <wp:extent cx="5940425" cy="961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DA" w:rsidRPr="00EC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AD" w:rsidRDefault="00CC16AD" w:rsidP="007F5DCF">
      <w:pPr>
        <w:spacing w:after="0" w:line="240" w:lineRule="auto"/>
      </w:pPr>
      <w:r>
        <w:separator/>
      </w:r>
    </w:p>
  </w:endnote>
  <w:endnote w:type="continuationSeparator" w:id="0">
    <w:p w:rsidR="00CC16AD" w:rsidRDefault="00CC16AD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AD" w:rsidRDefault="00CC16AD" w:rsidP="007F5DCF">
      <w:pPr>
        <w:spacing w:after="0" w:line="240" w:lineRule="auto"/>
      </w:pPr>
      <w:r>
        <w:separator/>
      </w:r>
    </w:p>
  </w:footnote>
  <w:footnote w:type="continuationSeparator" w:id="0">
    <w:p w:rsidR="00CC16AD" w:rsidRDefault="00CC16AD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0D79E9"/>
    <w:rsid w:val="00124B39"/>
    <w:rsid w:val="001D3986"/>
    <w:rsid w:val="002124A8"/>
    <w:rsid w:val="00311069"/>
    <w:rsid w:val="003201EF"/>
    <w:rsid w:val="00382123"/>
    <w:rsid w:val="003A20C4"/>
    <w:rsid w:val="00402CFA"/>
    <w:rsid w:val="004A12D4"/>
    <w:rsid w:val="004C2BAB"/>
    <w:rsid w:val="00563A13"/>
    <w:rsid w:val="005644F9"/>
    <w:rsid w:val="0057327A"/>
    <w:rsid w:val="006125C7"/>
    <w:rsid w:val="006B45B4"/>
    <w:rsid w:val="00764D88"/>
    <w:rsid w:val="007947D1"/>
    <w:rsid w:val="007F148E"/>
    <w:rsid w:val="007F5DCF"/>
    <w:rsid w:val="00916A51"/>
    <w:rsid w:val="00A928E9"/>
    <w:rsid w:val="00B340C9"/>
    <w:rsid w:val="00B8699C"/>
    <w:rsid w:val="00B96316"/>
    <w:rsid w:val="00CA7913"/>
    <w:rsid w:val="00CC16AD"/>
    <w:rsid w:val="00D5018B"/>
    <w:rsid w:val="00DD69B7"/>
    <w:rsid w:val="00EC3FDA"/>
    <w:rsid w:val="00F97A7F"/>
    <w:rsid w:val="00FB39F1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60EE6-0CAE-43C2-92A1-0B8D07E2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8BA6-75B6-4ABA-AD21-1DBACE88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3</cp:revision>
  <dcterms:created xsi:type="dcterms:W3CDTF">2022-02-07T10:19:00Z</dcterms:created>
  <dcterms:modified xsi:type="dcterms:W3CDTF">2022-03-09T16:47:00Z</dcterms:modified>
</cp:coreProperties>
</file>