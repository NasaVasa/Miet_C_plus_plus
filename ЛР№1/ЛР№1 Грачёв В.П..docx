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2705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лабораторной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№1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2705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39F1" w:rsidRDefault="007F5DCF" w:rsidP="00F97A7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F97A7F" w:rsidRDefault="0027053D" w:rsidP="0027053D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64B396EC" wp14:editId="34B7D844">
            <wp:extent cx="41719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3D" w:rsidRPr="0027053D" w:rsidRDefault="0027053D" w:rsidP="0027053D">
      <w:r>
        <w:rPr>
          <w:noProof/>
          <w:lang w:eastAsia="ru-RU"/>
        </w:rPr>
        <w:drawing>
          <wp:inline distT="0" distB="0" distL="0" distR="0" wp14:anchorId="53375D71" wp14:editId="7DB9FC7E">
            <wp:extent cx="2723769" cy="42700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729" cy="42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3D" w:rsidRPr="0027053D" w:rsidRDefault="0027053D" w:rsidP="0027053D">
      <w:pPr>
        <w:rPr>
          <w:lang w:val="en-US"/>
        </w:rPr>
      </w:pPr>
    </w:p>
    <w:p w:rsidR="0027053D" w:rsidRDefault="0027053D" w:rsidP="0027053D">
      <w:r>
        <w:rPr>
          <w:noProof/>
          <w:lang w:eastAsia="ru-RU"/>
        </w:rPr>
        <w:drawing>
          <wp:inline distT="0" distB="0" distL="0" distR="0" wp14:anchorId="2DBAAAC9" wp14:editId="66E7E463">
            <wp:extent cx="4796287" cy="3428594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467" cy="34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3D" w:rsidRDefault="0027053D" w:rsidP="0027053D">
      <w:r>
        <w:rPr>
          <w:noProof/>
          <w:lang w:eastAsia="ru-RU"/>
        </w:rPr>
        <w:lastRenderedPageBreak/>
        <w:drawing>
          <wp:inline distT="0" distB="0" distL="0" distR="0" wp14:anchorId="0CAFD26B" wp14:editId="4C97A69A">
            <wp:extent cx="5940425" cy="122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3D" w:rsidRPr="0027053D" w:rsidRDefault="0027053D" w:rsidP="0027053D">
      <w:r>
        <w:rPr>
          <w:noProof/>
          <w:lang w:eastAsia="ru-RU"/>
        </w:rPr>
        <w:drawing>
          <wp:inline distT="0" distB="0" distL="0" distR="0" wp14:anchorId="0F823546" wp14:editId="2BD7F943">
            <wp:extent cx="5940425" cy="1181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53D" w:rsidRPr="00270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6C" w:rsidRDefault="00827D6C" w:rsidP="007F5DCF">
      <w:pPr>
        <w:spacing w:after="0" w:line="240" w:lineRule="auto"/>
      </w:pPr>
      <w:r>
        <w:separator/>
      </w:r>
    </w:p>
  </w:endnote>
  <w:endnote w:type="continuationSeparator" w:id="0">
    <w:p w:rsidR="00827D6C" w:rsidRDefault="00827D6C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6C" w:rsidRDefault="00827D6C" w:rsidP="007F5DCF">
      <w:pPr>
        <w:spacing w:after="0" w:line="240" w:lineRule="auto"/>
      </w:pPr>
      <w:r>
        <w:separator/>
      </w:r>
    </w:p>
  </w:footnote>
  <w:footnote w:type="continuationSeparator" w:id="0">
    <w:p w:rsidR="00827D6C" w:rsidRDefault="00827D6C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1D3986"/>
    <w:rsid w:val="0027053D"/>
    <w:rsid w:val="00311069"/>
    <w:rsid w:val="003201EF"/>
    <w:rsid w:val="00402CFA"/>
    <w:rsid w:val="004A12D4"/>
    <w:rsid w:val="004C2BAB"/>
    <w:rsid w:val="00563A13"/>
    <w:rsid w:val="005644F9"/>
    <w:rsid w:val="0057327A"/>
    <w:rsid w:val="006125C7"/>
    <w:rsid w:val="00764D88"/>
    <w:rsid w:val="007947D1"/>
    <w:rsid w:val="007F148E"/>
    <w:rsid w:val="007F5DCF"/>
    <w:rsid w:val="00827D6C"/>
    <w:rsid w:val="00A928E9"/>
    <w:rsid w:val="00B8699C"/>
    <w:rsid w:val="00B96316"/>
    <w:rsid w:val="00CA7913"/>
    <w:rsid w:val="00D5018B"/>
    <w:rsid w:val="00DD69B7"/>
    <w:rsid w:val="00F97A7F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D219-F22F-48AE-928A-50879537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8D9A5-C5E7-4750-8052-0D1C4DAD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9</cp:revision>
  <dcterms:created xsi:type="dcterms:W3CDTF">2022-02-07T10:19:00Z</dcterms:created>
  <dcterms:modified xsi:type="dcterms:W3CDTF">2022-02-18T08:25:00Z</dcterms:modified>
</cp:coreProperties>
</file>