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2C4D46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практической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2C4D4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5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F851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BE6" w:rsidRDefault="007F5DCF" w:rsidP="005032C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570BE6" w:rsidRDefault="002C4D4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FEBFC7" wp14:editId="6FDC3A32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14" w:rsidRDefault="00124F14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206EE2" wp14:editId="250A9108">
            <wp:extent cx="5940425" cy="5648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46" w:rsidRDefault="005032C4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ECDC5D" wp14:editId="0C5F32AD">
            <wp:extent cx="5695950" cy="7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4" w:rsidRDefault="005032C4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bookmarkStart w:id="0" w:name="_GoBack"/>
      <w:bookmarkEnd w:id="0"/>
    </w:p>
    <w:p w:rsidR="005032C4" w:rsidRDefault="005032C4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8C653C" wp14:editId="4D099A07">
            <wp:extent cx="5940425" cy="1663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4" w:rsidRDefault="005032C4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3109F81" wp14:editId="10F0BF20">
            <wp:extent cx="5940425" cy="1768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4" w:rsidRPr="00570BE6" w:rsidRDefault="005032C4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6DFDAB" wp14:editId="220C509A">
            <wp:extent cx="5940425" cy="16167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C4" w:rsidRPr="0057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5C6" w:rsidRDefault="006A15C6" w:rsidP="007F5DCF">
      <w:pPr>
        <w:spacing w:after="0" w:line="240" w:lineRule="auto"/>
      </w:pPr>
      <w:r>
        <w:separator/>
      </w:r>
    </w:p>
  </w:endnote>
  <w:endnote w:type="continuationSeparator" w:id="0">
    <w:p w:rsidR="006A15C6" w:rsidRDefault="006A15C6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5C6" w:rsidRDefault="006A15C6" w:rsidP="007F5DCF">
      <w:pPr>
        <w:spacing w:after="0" w:line="240" w:lineRule="auto"/>
      </w:pPr>
      <w:r>
        <w:separator/>
      </w:r>
    </w:p>
  </w:footnote>
  <w:footnote w:type="continuationSeparator" w:id="0">
    <w:p w:rsidR="006A15C6" w:rsidRDefault="006A15C6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124F14"/>
    <w:rsid w:val="001D3986"/>
    <w:rsid w:val="002C4D46"/>
    <w:rsid w:val="00311069"/>
    <w:rsid w:val="003201EF"/>
    <w:rsid w:val="00402CFA"/>
    <w:rsid w:val="004A12D4"/>
    <w:rsid w:val="004C2BAB"/>
    <w:rsid w:val="005032C4"/>
    <w:rsid w:val="00517038"/>
    <w:rsid w:val="00563A13"/>
    <w:rsid w:val="005644F9"/>
    <w:rsid w:val="00570BE6"/>
    <w:rsid w:val="0057327A"/>
    <w:rsid w:val="006125C7"/>
    <w:rsid w:val="006A15C6"/>
    <w:rsid w:val="00764D88"/>
    <w:rsid w:val="007947D1"/>
    <w:rsid w:val="007F148E"/>
    <w:rsid w:val="007F5DCF"/>
    <w:rsid w:val="00A928E9"/>
    <w:rsid w:val="00B8699C"/>
    <w:rsid w:val="00B96316"/>
    <w:rsid w:val="00CA7913"/>
    <w:rsid w:val="00D5018B"/>
    <w:rsid w:val="00DD69B7"/>
    <w:rsid w:val="00E63450"/>
    <w:rsid w:val="00F8518C"/>
    <w:rsid w:val="00F97A7F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D219-F22F-48AE-928A-50879537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494B-D259-495B-9028-DE431E0B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13</cp:revision>
  <dcterms:created xsi:type="dcterms:W3CDTF">2022-02-07T10:19:00Z</dcterms:created>
  <dcterms:modified xsi:type="dcterms:W3CDTF">2022-02-24T08:59:00Z</dcterms:modified>
</cp:coreProperties>
</file>