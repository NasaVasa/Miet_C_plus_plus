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«МИЭТ»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5DCF" w:rsidRPr="00A047A3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Дисциплина: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 на языке высокого уровня. С++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FB39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Отчет по </w:t>
      </w:r>
      <w:r w:rsidR="00AF67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лабораторной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№</w:t>
      </w:r>
      <w:r w:rsidR="00F8518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:rsidR="00D5018B" w:rsidRPr="00D5018B" w:rsidRDefault="00D5018B" w:rsidP="00FB39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</w:t>
      </w:r>
      <w:r w:rsidRPr="00F8518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№4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ПрИТ-12: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Грачёв В.П.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Преподаватель:</w:t>
      </w:r>
    </w:p>
    <w:p w:rsidR="007F5DCF" w:rsidRPr="00D5018B" w:rsidRDefault="00FB39F1" w:rsidP="007F5DC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18B"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Квач А.И.</w:t>
      </w: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A7F" w:rsidRDefault="007F5DCF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DD69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517038" w:rsidRDefault="00AF67D3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2B9D2C" wp14:editId="013FB5A9">
            <wp:extent cx="6126331" cy="465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948" cy="4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E6" w:rsidRDefault="00AF67D3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CC6B00" wp14:editId="1471FDC6">
            <wp:extent cx="4071668" cy="348701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468" cy="35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E6" w:rsidRDefault="00570BE6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70BE6" w:rsidRPr="00AF67D3" w:rsidRDefault="00AF67D3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95CA27" wp14:editId="0384B544">
            <wp:extent cx="5940425" cy="40239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D3" w:rsidRDefault="00AF67D3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19582C" wp14:editId="6DE1FAB1">
            <wp:extent cx="5940425" cy="1521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D3" w:rsidRPr="00570BE6" w:rsidRDefault="00AF67D3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3F42A5" wp14:editId="6FB71A54">
            <wp:extent cx="5940425" cy="1150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7D3" w:rsidRPr="0057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8A4" w:rsidRDefault="007908A4" w:rsidP="007F5DCF">
      <w:pPr>
        <w:spacing w:after="0" w:line="240" w:lineRule="auto"/>
      </w:pPr>
      <w:r>
        <w:separator/>
      </w:r>
    </w:p>
  </w:endnote>
  <w:endnote w:type="continuationSeparator" w:id="0">
    <w:p w:rsidR="007908A4" w:rsidRDefault="007908A4" w:rsidP="007F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8A4" w:rsidRDefault="007908A4" w:rsidP="007F5DCF">
      <w:pPr>
        <w:spacing w:after="0" w:line="240" w:lineRule="auto"/>
      </w:pPr>
      <w:r>
        <w:separator/>
      </w:r>
    </w:p>
  </w:footnote>
  <w:footnote w:type="continuationSeparator" w:id="0">
    <w:p w:rsidR="007908A4" w:rsidRDefault="007908A4" w:rsidP="007F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D"/>
    <w:multiLevelType w:val="multilevel"/>
    <w:tmpl w:val="0000001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629035B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89D30A7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C97B96"/>
    <w:multiLevelType w:val="multilevel"/>
    <w:tmpl w:val="1F0EC06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FCA204B"/>
    <w:multiLevelType w:val="hybridMultilevel"/>
    <w:tmpl w:val="1F207D2C"/>
    <w:lvl w:ilvl="0" w:tplc="0419000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27" w15:restartNumberingAfterBreak="0">
    <w:nsid w:val="3D0F3A08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438DB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639B5"/>
    <w:multiLevelType w:val="multilevel"/>
    <w:tmpl w:val="1D92EC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7C7C27"/>
    <w:multiLevelType w:val="hybridMultilevel"/>
    <w:tmpl w:val="F35CB74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97283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26"/>
  </w:num>
  <w:num w:numId="5">
    <w:abstractNumId w:val="29"/>
  </w:num>
  <w:num w:numId="6">
    <w:abstractNumId w:val="24"/>
  </w:num>
  <w:num w:numId="7">
    <w:abstractNumId w:val="28"/>
  </w:num>
  <w:num w:numId="8">
    <w:abstractNumId w:val="23"/>
  </w:num>
  <w:num w:numId="9">
    <w:abstractNumId w:val="27"/>
  </w:num>
  <w:num w:numId="10">
    <w:abstractNumId w:val="6"/>
  </w:num>
  <w:num w:numId="11">
    <w:abstractNumId w:val="3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A"/>
    <w:rsid w:val="001D3986"/>
    <w:rsid w:val="00311069"/>
    <w:rsid w:val="003201EF"/>
    <w:rsid w:val="00402CFA"/>
    <w:rsid w:val="004A12D4"/>
    <w:rsid w:val="004C2BAB"/>
    <w:rsid w:val="00517038"/>
    <w:rsid w:val="00563A13"/>
    <w:rsid w:val="005644F9"/>
    <w:rsid w:val="00570BE6"/>
    <w:rsid w:val="0057327A"/>
    <w:rsid w:val="006125C7"/>
    <w:rsid w:val="00764D88"/>
    <w:rsid w:val="007908A4"/>
    <w:rsid w:val="007947D1"/>
    <w:rsid w:val="007F148E"/>
    <w:rsid w:val="007F5DCF"/>
    <w:rsid w:val="00A928E9"/>
    <w:rsid w:val="00AF67D3"/>
    <w:rsid w:val="00B8699C"/>
    <w:rsid w:val="00B96316"/>
    <w:rsid w:val="00CA7913"/>
    <w:rsid w:val="00D5018B"/>
    <w:rsid w:val="00DD69B7"/>
    <w:rsid w:val="00E63450"/>
    <w:rsid w:val="00F8518C"/>
    <w:rsid w:val="00F97A7F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D219-F22F-48AE-928A-50879537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5DCF"/>
  </w:style>
  <w:style w:type="paragraph" w:styleId="1">
    <w:name w:val="heading 1"/>
    <w:basedOn w:val="a0"/>
    <w:next w:val="a0"/>
    <w:link w:val="10"/>
    <w:qFormat/>
    <w:rsid w:val="005644F9"/>
    <w:pPr>
      <w:keepNext/>
      <w:numPr>
        <w:numId w:val="1"/>
      </w:numPr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2">
    <w:name w:val="heading 2"/>
    <w:basedOn w:val="a0"/>
    <w:next w:val="a0"/>
    <w:link w:val="20"/>
    <w:qFormat/>
    <w:rsid w:val="005644F9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5644F9"/>
    <w:pPr>
      <w:numPr>
        <w:ilvl w:val="3"/>
        <w:numId w:val="1"/>
      </w:numPr>
      <w:spacing w:after="0" w:line="240" w:lineRule="auto"/>
      <w:ind w:left="709" w:firstLine="0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F9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7F5DCF"/>
    <w:rPr>
      <w:b/>
      <w:bCs/>
    </w:rPr>
  </w:style>
  <w:style w:type="paragraph" w:customStyle="1" w:styleId="11">
    <w:name w:val="Название объекта1"/>
    <w:basedOn w:val="a0"/>
    <w:next w:val="a0"/>
    <w:rsid w:val="007F5DC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a5">
    <w:name w:val="Символ сноски"/>
    <w:rsid w:val="007F5DCF"/>
    <w:rPr>
      <w:vertAlign w:val="superscript"/>
    </w:rPr>
  </w:style>
  <w:style w:type="paragraph" w:styleId="a6">
    <w:name w:val="footnote text"/>
    <w:basedOn w:val="a0"/>
    <w:link w:val="a7"/>
    <w:rsid w:val="007F5D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сноски Знак"/>
    <w:basedOn w:val="a1"/>
    <w:link w:val="a6"/>
    <w:rsid w:val="007F5DC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Текст задания"/>
    <w:basedOn w:val="a0"/>
    <w:rsid w:val="007F5DCF"/>
    <w:pPr>
      <w:numPr>
        <w:numId w:val="3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0"/>
      <w:lang w:eastAsia="ar-SA"/>
    </w:rPr>
  </w:style>
  <w:style w:type="paragraph" w:styleId="a8">
    <w:name w:val="caption"/>
    <w:basedOn w:val="a0"/>
    <w:next w:val="a0"/>
    <w:uiPriority w:val="35"/>
    <w:unhideWhenUsed/>
    <w:qFormat/>
    <w:rsid w:val="007F5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rsid w:val="005644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5644F9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5644F9"/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character" w:customStyle="1" w:styleId="a9">
    <w:name w:val="Пункты меню"/>
    <w:rsid w:val="005644F9"/>
    <w:rPr>
      <w:i/>
      <w:iCs/>
      <w:color w:val="333399"/>
      <w:sz w:val="28"/>
    </w:rPr>
  </w:style>
  <w:style w:type="character" w:customStyle="1" w:styleId="aa">
    <w:name w:val="Понятия"/>
    <w:rsid w:val="005644F9"/>
    <w:rPr>
      <w:b/>
      <w:iCs/>
      <w:sz w:val="28"/>
    </w:rPr>
  </w:style>
  <w:style w:type="paragraph" w:styleId="ab">
    <w:name w:val="header"/>
    <w:basedOn w:val="a0"/>
    <w:link w:val="ac"/>
    <w:rsid w:val="005644F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c">
    <w:name w:val="Верхний колонтитул Знак"/>
    <w:basedOn w:val="a1"/>
    <w:link w:val="ab"/>
    <w:rsid w:val="005644F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No Spacing"/>
    <w:uiPriority w:val="1"/>
    <w:qFormat/>
    <w:rsid w:val="00F97A7F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7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F97A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7A7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Title"/>
    <w:basedOn w:val="a0"/>
    <w:next w:val="a0"/>
    <w:link w:val="af"/>
    <w:uiPriority w:val="10"/>
    <w:qFormat/>
    <w:rsid w:val="00F9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1"/>
    <w:link w:val="ae"/>
    <w:uiPriority w:val="10"/>
    <w:rsid w:val="00F9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3D36-27CB-4747-8CA3-E558E075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11</cp:revision>
  <dcterms:created xsi:type="dcterms:W3CDTF">2022-02-07T10:19:00Z</dcterms:created>
  <dcterms:modified xsi:type="dcterms:W3CDTF">2022-02-18T11:39:00Z</dcterms:modified>
</cp:coreProperties>
</file>