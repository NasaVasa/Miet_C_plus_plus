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 образовательное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высшего образования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Национальный исследовательский университет «МИЭТ»</w:t>
      </w:r>
    </w:p>
    <w:p w:rsidR="007F5DCF" w:rsidRPr="0018115F" w:rsidRDefault="007F5DCF" w:rsidP="007F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Институт Системной и программной инженерии и информационных технологий</w:t>
      </w: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F5DCF" w:rsidRPr="00A047A3" w:rsidRDefault="007F5DCF" w:rsidP="007F5D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Дисциплина: </w:t>
      </w:r>
      <w:r w:rsidR="00FB3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Программирование на языке высокого уровня. С++</w:t>
      </w: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FB39F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Отчет по </w:t>
      </w:r>
      <w:r w:rsidR="00FB3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практической работе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№</w:t>
      </w:r>
      <w:r w:rsidR="00F8518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</w:p>
    <w:p w:rsidR="00D5018B" w:rsidRPr="00D5018B" w:rsidRDefault="00D5018B" w:rsidP="00FB39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Вариант</w:t>
      </w:r>
      <w:r w:rsidRPr="00F8518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№4</w:t>
      </w:r>
    </w:p>
    <w:p w:rsidR="007F5DCF" w:rsidRPr="0018115F" w:rsidRDefault="007F5DCF" w:rsidP="007F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ПрИТ-12: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Грачёв В.П.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Преподаватель:</w:t>
      </w:r>
    </w:p>
    <w:p w:rsidR="007F5DCF" w:rsidRPr="00D5018B" w:rsidRDefault="00FB39F1" w:rsidP="007F5DCF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D5018B">
        <w:rPr>
          <w:rStyle w:val="a4"/>
          <w:rFonts w:ascii="Times New Roman" w:hAnsi="Times New Roman" w:cs="Times New Roman"/>
          <w:b w:val="0"/>
          <w:color w:val="000000"/>
          <w:sz w:val="26"/>
          <w:szCs w:val="26"/>
          <w:shd w:val="clear" w:color="auto" w:fill="FFFFFF"/>
        </w:rPr>
        <w:t>Квач А.И.</w:t>
      </w: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A7F" w:rsidRDefault="007F5DCF" w:rsidP="00517038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0" w:name="_GoBack"/>
      <w:bookmarkEnd w:id="0"/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 w:rsidR="00DD69B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:rsidR="00517038" w:rsidRDefault="00517038" w:rsidP="00517038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4CC71A1" wp14:editId="012D155F">
            <wp:extent cx="5940425" cy="664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E6" w:rsidRDefault="00570BE6" w:rsidP="00517038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DE9E6CB" wp14:editId="59411B42">
            <wp:extent cx="6602286" cy="3441940"/>
            <wp:effectExtent l="0" t="0" r="825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097" cy="345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E6" w:rsidRDefault="00570BE6" w:rsidP="00570BE6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0CA944E" wp14:editId="0C2D05B8">
            <wp:extent cx="5123492" cy="4642087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133" cy="464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E6" w:rsidRDefault="00570BE6" w:rsidP="00570BE6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1AC68C1" wp14:editId="31FFE16C">
            <wp:extent cx="5940425" cy="15030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E6" w:rsidRPr="00570BE6" w:rsidRDefault="00570BE6" w:rsidP="00570BE6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1243533" wp14:editId="373F8806">
            <wp:extent cx="5940425" cy="1562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BE6" w:rsidRPr="00570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450" w:rsidRDefault="00E63450" w:rsidP="007F5DCF">
      <w:pPr>
        <w:spacing w:after="0" w:line="240" w:lineRule="auto"/>
      </w:pPr>
      <w:r>
        <w:separator/>
      </w:r>
    </w:p>
  </w:endnote>
  <w:endnote w:type="continuationSeparator" w:id="0">
    <w:p w:rsidR="00E63450" w:rsidRDefault="00E63450" w:rsidP="007F5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450" w:rsidRDefault="00E63450" w:rsidP="007F5DCF">
      <w:pPr>
        <w:spacing w:after="0" w:line="240" w:lineRule="auto"/>
      </w:pPr>
      <w:r>
        <w:separator/>
      </w:r>
    </w:p>
  </w:footnote>
  <w:footnote w:type="continuationSeparator" w:id="0">
    <w:p w:rsidR="00E63450" w:rsidRDefault="00E63450" w:rsidP="007F5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7"/>
    <w:multiLevelType w:val="singleLevel"/>
    <w:tmpl w:val="00000007"/>
    <w:name w:val="WW8Num17"/>
    <w:lvl w:ilvl="0">
      <w:start w:val="1"/>
      <w:numFmt w:val="bullet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</w:abstractNum>
  <w:abstractNum w:abstractNumId="4" w15:restartNumberingAfterBreak="0">
    <w:nsid w:val="0000000A"/>
    <w:multiLevelType w:val="multilevel"/>
    <w:tmpl w:val="0000000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pStyle w:val="2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000001D"/>
    <w:multiLevelType w:val="multilevel"/>
    <w:tmpl w:val="0000001D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629035B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089D30A7"/>
    <w:multiLevelType w:val="multilevel"/>
    <w:tmpl w:val="62360E7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C97B96"/>
    <w:multiLevelType w:val="multilevel"/>
    <w:tmpl w:val="1F0EC062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2FCA204B"/>
    <w:multiLevelType w:val="hybridMultilevel"/>
    <w:tmpl w:val="1F207D2C"/>
    <w:lvl w:ilvl="0" w:tplc="0419000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1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8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96" w:hanging="360"/>
      </w:pPr>
      <w:rPr>
        <w:rFonts w:ascii="Wingdings" w:hAnsi="Wingdings" w:hint="default"/>
      </w:rPr>
    </w:lvl>
  </w:abstractNum>
  <w:abstractNum w:abstractNumId="27" w15:restartNumberingAfterBreak="0">
    <w:nsid w:val="3D0F3A08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4438DB"/>
    <w:multiLevelType w:val="multilevel"/>
    <w:tmpl w:val="62360E7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C639B5"/>
    <w:multiLevelType w:val="multilevel"/>
    <w:tmpl w:val="1D92EC3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7C7C27"/>
    <w:multiLevelType w:val="hybridMultilevel"/>
    <w:tmpl w:val="F35CB74A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C97283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0"/>
  </w:num>
  <w:num w:numId="3">
    <w:abstractNumId w:val="5"/>
  </w:num>
  <w:num w:numId="4">
    <w:abstractNumId w:val="26"/>
  </w:num>
  <w:num w:numId="5">
    <w:abstractNumId w:val="29"/>
  </w:num>
  <w:num w:numId="6">
    <w:abstractNumId w:val="24"/>
  </w:num>
  <w:num w:numId="7">
    <w:abstractNumId w:val="28"/>
  </w:num>
  <w:num w:numId="8">
    <w:abstractNumId w:val="23"/>
  </w:num>
  <w:num w:numId="9">
    <w:abstractNumId w:val="27"/>
  </w:num>
  <w:num w:numId="10">
    <w:abstractNumId w:val="6"/>
  </w:num>
  <w:num w:numId="11">
    <w:abstractNumId w:val="31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  <w:num w:numId="29">
    <w:abstractNumId w:val="20"/>
  </w:num>
  <w:num w:numId="30">
    <w:abstractNumId w:val="21"/>
  </w:num>
  <w:num w:numId="31">
    <w:abstractNumId w:val="2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FA"/>
    <w:rsid w:val="001D3986"/>
    <w:rsid w:val="00311069"/>
    <w:rsid w:val="003201EF"/>
    <w:rsid w:val="00402CFA"/>
    <w:rsid w:val="004A12D4"/>
    <w:rsid w:val="004C2BAB"/>
    <w:rsid w:val="00517038"/>
    <w:rsid w:val="00563A13"/>
    <w:rsid w:val="005644F9"/>
    <w:rsid w:val="00570BE6"/>
    <w:rsid w:val="0057327A"/>
    <w:rsid w:val="006125C7"/>
    <w:rsid w:val="00764D88"/>
    <w:rsid w:val="007947D1"/>
    <w:rsid w:val="007F148E"/>
    <w:rsid w:val="007F5DCF"/>
    <w:rsid w:val="00A928E9"/>
    <w:rsid w:val="00B8699C"/>
    <w:rsid w:val="00B96316"/>
    <w:rsid w:val="00CA7913"/>
    <w:rsid w:val="00D5018B"/>
    <w:rsid w:val="00DD69B7"/>
    <w:rsid w:val="00E63450"/>
    <w:rsid w:val="00F8518C"/>
    <w:rsid w:val="00F97A7F"/>
    <w:rsid w:val="00FB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FD219-F22F-48AE-928A-50879537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F5DCF"/>
  </w:style>
  <w:style w:type="paragraph" w:styleId="1">
    <w:name w:val="heading 1"/>
    <w:basedOn w:val="a0"/>
    <w:next w:val="a0"/>
    <w:link w:val="10"/>
    <w:qFormat/>
    <w:rsid w:val="005644F9"/>
    <w:pPr>
      <w:keepNext/>
      <w:numPr>
        <w:numId w:val="1"/>
      </w:numPr>
      <w:suppressAutoHyphens/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2">
    <w:name w:val="heading 2"/>
    <w:basedOn w:val="a0"/>
    <w:next w:val="a0"/>
    <w:link w:val="20"/>
    <w:qFormat/>
    <w:rsid w:val="005644F9"/>
    <w:pPr>
      <w:keepNext/>
      <w:numPr>
        <w:ilvl w:val="1"/>
        <w:numId w:val="1"/>
      </w:numPr>
      <w:suppressAutoHyphens/>
      <w:spacing w:before="12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3">
    <w:name w:val="heading 3"/>
    <w:basedOn w:val="a0"/>
    <w:next w:val="a0"/>
    <w:link w:val="30"/>
    <w:uiPriority w:val="9"/>
    <w:unhideWhenUsed/>
    <w:qFormat/>
    <w:rsid w:val="00F97A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qFormat/>
    <w:rsid w:val="005644F9"/>
    <w:pPr>
      <w:numPr>
        <w:ilvl w:val="3"/>
        <w:numId w:val="1"/>
      </w:numPr>
      <w:spacing w:after="0" w:line="240" w:lineRule="auto"/>
      <w:ind w:left="709" w:firstLine="0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4"/>
      <w:u w:val="single"/>
      <w:lang w:eastAsia="ar-SA"/>
    </w:rPr>
  </w:style>
  <w:style w:type="paragraph" w:styleId="5">
    <w:name w:val="heading 5"/>
    <w:basedOn w:val="a0"/>
    <w:next w:val="a0"/>
    <w:link w:val="50"/>
    <w:uiPriority w:val="9"/>
    <w:unhideWhenUsed/>
    <w:qFormat/>
    <w:rsid w:val="00F97A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F97A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7F5DCF"/>
    <w:rPr>
      <w:b/>
      <w:bCs/>
    </w:rPr>
  </w:style>
  <w:style w:type="paragraph" w:customStyle="1" w:styleId="11">
    <w:name w:val="Название объекта1"/>
    <w:basedOn w:val="a0"/>
    <w:next w:val="a0"/>
    <w:rsid w:val="007F5DCF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8"/>
      <w:szCs w:val="20"/>
      <w:lang w:eastAsia="ar-SA"/>
    </w:rPr>
  </w:style>
  <w:style w:type="character" w:customStyle="1" w:styleId="a5">
    <w:name w:val="Символ сноски"/>
    <w:rsid w:val="007F5DCF"/>
    <w:rPr>
      <w:vertAlign w:val="superscript"/>
    </w:rPr>
  </w:style>
  <w:style w:type="paragraph" w:styleId="a6">
    <w:name w:val="footnote text"/>
    <w:basedOn w:val="a0"/>
    <w:link w:val="a7"/>
    <w:rsid w:val="007F5DC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7">
    <w:name w:val="Текст сноски Знак"/>
    <w:basedOn w:val="a1"/>
    <w:link w:val="a6"/>
    <w:rsid w:val="007F5DC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">
    <w:name w:val="Текст задания"/>
    <w:basedOn w:val="a0"/>
    <w:rsid w:val="007F5DCF"/>
    <w:pPr>
      <w:numPr>
        <w:numId w:val="30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iCs/>
      <w:sz w:val="28"/>
      <w:szCs w:val="20"/>
      <w:lang w:eastAsia="ar-SA"/>
    </w:rPr>
  </w:style>
  <w:style w:type="paragraph" w:styleId="a8">
    <w:name w:val="caption"/>
    <w:basedOn w:val="a0"/>
    <w:next w:val="a0"/>
    <w:uiPriority w:val="35"/>
    <w:unhideWhenUsed/>
    <w:qFormat/>
    <w:rsid w:val="007F5D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1"/>
    <w:link w:val="1"/>
    <w:rsid w:val="005644F9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20">
    <w:name w:val="Заголовок 2 Знак"/>
    <w:basedOn w:val="a1"/>
    <w:link w:val="2"/>
    <w:rsid w:val="005644F9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character" w:customStyle="1" w:styleId="40">
    <w:name w:val="Заголовок 4 Знак"/>
    <w:basedOn w:val="a1"/>
    <w:link w:val="4"/>
    <w:rsid w:val="005644F9"/>
    <w:rPr>
      <w:rFonts w:ascii="Times New Roman" w:eastAsia="Times New Roman" w:hAnsi="Times New Roman" w:cs="Times New Roman"/>
      <w:b/>
      <w:i/>
      <w:sz w:val="26"/>
      <w:szCs w:val="24"/>
      <w:u w:val="single"/>
      <w:lang w:eastAsia="ar-SA"/>
    </w:rPr>
  </w:style>
  <w:style w:type="character" w:customStyle="1" w:styleId="a9">
    <w:name w:val="Пункты меню"/>
    <w:rsid w:val="005644F9"/>
    <w:rPr>
      <w:i/>
      <w:iCs/>
      <w:color w:val="333399"/>
      <w:sz w:val="28"/>
    </w:rPr>
  </w:style>
  <w:style w:type="character" w:customStyle="1" w:styleId="aa">
    <w:name w:val="Понятия"/>
    <w:rsid w:val="005644F9"/>
    <w:rPr>
      <w:b/>
      <w:iCs/>
      <w:sz w:val="28"/>
    </w:rPr>
  </w:style>
  <w:style w:type="paragraph" w:styleId="ab">
    <w:name w:val="header"/>
    <w:basedOn w:val="a0"/>
    <w:link w:val="ac"/>
    <w:rsid w:val="005644F9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eastAsia="ar-SA"/>
    </w:rPr>
  </w:style>
  <w:style w:type="character" w:customStyle="1" w:styleId="ac">
    <w:name w:val="Верхний колонтитул Знак"/>
    <w:basedOn w:val="a1"/>
    <w:link w:val="ab"/>
    <w:rsid w:val="005644F9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styleId="ad">
    <w:name w:val="No Spacing"/>
    <w:uiPriority w:val="1"/>
    <w:qFormat/>
    <w:rsid w:val="00F97A7F"/>
    <w:pPr>
      <w:spacing w:after="0" w:line="240" w:lineRule="auto"/>
    </w:pPr>
  </w:style>
  <w:style w:type="character" w:customStyle="1" w:styleId="30">
    <w:name w:val="Заголовок 3 Знак"/>
    <w:basedOn w:val="a1"/>
    <w:link w:val="3"/>
    <w:uiPriority w:val="9"/>
    <w:rsid w:val="00F97A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F97A7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rsid w:val="00F97A7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e">
    <w:name w:val="Title"/>
    <w:basedOn w:val="a0"/>
    <w:next w:val="a0"/>
    <w:link w:val="af"/>
    <w:uiPriority w:val="10"/>
    <w:qFormat/>
    <w:rsid w:val="00F9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1"/>
    <w:link w:val="ae"/>
    <w:uiPriority w:val="10"/>
    <w:rsid w:val="00F9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70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E2A3D-3205-4238-A6F5-44AE8831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Грачёв</dc:creator>
  <cp:keywords/>
  <dc:description/>
  <cp:lastModifiedBy>Василий Грачёв</cp:lastModifiedBy>
  <cp:revision>10</cp:revision>
  <dcterms:created xsi:type="dcterms:W3CDTF">2022-02-07T10:19:00Z</dcterms:created>
  <dcterms:modified xsi:type="dcterms:W3CDTF">2022-02-18T11:21:00Z</dcterms:modified>
</cp:coreProperties>
</file>