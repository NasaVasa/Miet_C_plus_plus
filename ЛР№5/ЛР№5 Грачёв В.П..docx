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AF67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лабораторной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</w:t>
      </w:r>
      <w:r w:rsidR="000A457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F8518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A7F" w:rsidRDefault="007F5DCF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517038" w:rsidRDefault="008C07DC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D193EC" wp14:editId="5CE77705">
            <wp:extent cx="3990975" cy="46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E6" w:rsidRDefault="003C11F8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7775CD" wp14:editId="2382C7DC">
            <wp:extent cx="5305425" cy="619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BE6" w:rsidRDefault="00570BE6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70BE6" w:rsidRPr="00AF67D3" w:rsidRDefault="00570BE6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AF67D3" w:rsidRDefault="00AF67D3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3C11F8" w:rsidRDefault="003C11F8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7216F5" wp14:editId="72BE6A76">
            <wp:extent cx="5940425" cy="5367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4E8FCB" wp14:editId="6A65694D">
            <wp:extent cx="5940425" cy="292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8" w:rsidRDefault="003C11F8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4CD861" wp14:editId="2C9E1AFE">
            <wp:extent cx="5940425" cy="1826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8" w:rsidRPr="00570BE6" w:rsidRDefault="003C11F8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E97AAC" wp14:editId="69BD14EF">
            <wp:extent cx="5940425" cy="24758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D6EF52" wp14:editId="1704C135">
            <wp:extent cx="5940425" cy="1302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18CB4B" wp14:editId="5E017CE7">
            <wp:extent cx="5940425" cy="1607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1F8" w:rsidRPr="0057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D99" w:rsidRDefault="00470D99" w:rsidP="007F5DCF">
      <w:pPr>
        <w:spacing w:after="0" w:line="240" w:lineRule="auto"/>
      </w:pPr>
      <w:r>
        <w:separator/>
      </w:r>
    </w:p>
  </w:endnote>
  <w:endnote w:type="continuationSeparator" w:id="0">
    <w:p w:rsidR="00470D99" w:rsidRDefault="00470D99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D99" w:rsidRDefault="00470D99" w:rsidP="007F5DCF">
      <w:pPr>
        <w:spacing w:after="0" w:line="240" w:lineRule="auto"/>
      </w:pPr>
      <w:r>
        <w:separator/>
      </w:r>
    </w:p>
  </w:footnote>
  <w:footnote w:type="continuationSeparator" w:id="0">
    <w:p w:rsidR="00470D99" w:rsidRDefault="00470D99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0A4579"/>
    <w:rsid w:val="001D3986"/>
    <w:rsid w:val="00311069"/>
    <w:rsid w:val="003201EF"/>
    <w:rsid w:val="003C11F8"/>
    <w:rsid w:val="00402CFA"/>
    <w:rsid w:val="00470D99"/>
    <w:rsid w:val="00495A3C"/>
    <w:rsid w:val="004A12D4"/>
    <w:rsid w:val="004C2BAB"/>
    <w:rsid w:val="00517038"/>
    <w:rsid w:val="00563A13"/>
    <w:rsid w:val="005644F9"/>
    <w:rsid w:val="00570BE6"/>
    <w:rsid w:val="0057327A"/>
    <w:rsid w:val="006125C7"/>
    <w:rsid w:val="00764D88"/>
    <w:rsid w:val="007908A4"/>
    <w:rsid w:val="007947D1"/>
    <w:rsid w:val="007F148E"/>
    <w:rsid w:val="007F5DCF"/>
    <w:rsid w:val="008C07DC"/>
    <w:rsid w:val="00A928E9"/>
    <w:rsid w:val="00A95018"/>
    <w:rsid w:val="00AF67D3"/>
    <w:rsid w:val="00B8699C"/>
    <w:rsid w:val="00B96316"/>
    <w:rsid w:val="00CA7913"/>
    <w:rsid w:val="00D5018B"/>
    <w:rsid w:val="00DD69B7"/>
    <w:rsid w:val="00E63450"/>
    <w:rsid w:val="00F8518C"/>
    <w:rsid w:val="00F97A7F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D219-F22F-48AE-928A-50879537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6A651-7083-4323-A938-7D529E2E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13</cp:revision>
  <dcterms:created xsi:type="dcterms:W3CDTF">2022-02-07T10:19:00Z</dcterms:created>
  <dcterms:modified xsi:type="dcterms:W3CDTF">2022-02-24T21:51:00Z</dcterms:modified>
</cp:coreProperties>
</file>